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1A46" w14:textId="1BF125A0" w:rsidR="007253CF" w:rsidRDefault="00246C79" w:rsidP="00556F11">
      <w:pPr>
        <w:jc w:val="center"/>
      </w:pPr>
      <w:r>
        <w:t>UI Training</w:t>
      </w:r>
    </w:p>
    <w:p w14:paraId="0D3D2B31" w14:textId="7C5D68C0" w:rsidR="00556F11" w:rsidRDefault="00556F11" w:rsidP="00556F11">
      <w:r>
        <w:t>Duration: 3Days</w:t>
      </w:r>
    </w:p>
    <w:p w14:paraId="26888676" w14:textId="5E9B2852" w:rsidR="00556F11" w:rsidRDefault="00556F11" w:rsidP="00556F11"/>
    <w:p w14:paraId="0166A843" w14:textId="7D921970" w:rsidR="00556F11" w:rsidRDefault="00556F11" w:rsidP="00556F11">
      <w:r>
        <w:t>Prerequisite: Programming Knowledge in any language</w:t>
      </w:r>
    </w:p>
    <w:p w14:paraId="0F84C36C" w14:textId="77777777" w:rsidR="00556F11" w:rsidRDefault="00556F11" w:rsidP="00556F11">
      <w:pPr>
        <w:jc w:val="center"/>
      </w:pPr>
    </w:p>
    <w:p w14:paraId="073AAF4C" w14:textId="520C3E84" w:rsidR="004665E3" w:rsidRDefault="004665E3" w:rsidP="00246C79">
      <w:r>
        <w:t>Day 1</w:t>
      </w:r>
    </w:p>
    <w:p w14:paraId="54AA0422" w14:textId="53C2C503" w:rsidR="00246C79" w:rsidRPr="007E5AAB" w:rsidRDefault="00246C79" w:rsidP="00246C79">
      <w:pPr>
        <w:rPr>
          <w:b/>
          <w:bCs/>
          <w:color w:val="FF0000"/>
        </w:rPr>
      </w:pPr>
      <w:r>
        <w:t xml:space="preserve">Module 1: </w:t>
      </w:r>
      <w:r w:rsidRPr="007E5AAB">
        <w:rPr>
          <w:b/>
          <w:bCs/>
          <w:color w:val="FF0000"/>
        </w:rPr>
        <w:t>Core JavaScript</w:t>
      </w:r>
      <w:r w:rsidR="00C43F32">
        <w:rPr>
          <w:b/>
          <w:bCs/>
          <w:color w:val="FF0000"/>
        </w:rPr>
        <w:t xml:space="preserve">   </w:t>
      </w:r>
    </w:p>
    <w:p w14:paraId="196D5D6D" w14:textId="77777777" w:rsidR="00246C79" w:rsidRDefault="00246C79" w:rsidP="00246C79">
      <w:r>
        <w:t>Overview of JavaScript</w:t>
      </w:r>
    </w:p>
    <w:p w14:paraId="13A5E69B" w14:textId="77777777" w:rsidR="00246C79" w:rsidRDefault="00246C79" w:rsidP="00246C79"/>
    <w:p w14:paraId="5E8C9123" w14:textId="77777777" w:rsidR="00246C79" w:rsidRDefault="00246C79" w:rsidP="00246C79">
      <w:r>
        <w:t>JavaScript Core Language Reference</w:t>
      </w:r>
    </w:p>
    <w:p w14:paraId="51A8DAD5" w14:textId="77777777" w:rsidR="00246C79" w:rsidRDefault="00246C79" w:rsidP="00246C79"/>
    <w:p w14:paraId="55E00587" w14:textId="77777777" w:rsidR="00246C79" w:rsidRDefault="00246C79" w:rsidP="00246C79">
      <w:r>
        <w:t>JavaScript Introduction</w:t>
      </w:r>
    </w:p>
    <w:p w14:paraId="0E40F851" w14:textId="77777777" w:rsidR="00246C79" w:rsidRDefault="00246C79" w:rsidP="00246C79">
      <w:pPr>
        <w:ind w:left="720"/>
      </w:pPr>
      <w:r>
        <w:t>Popups in JavaScript</w:t>
      </w:r>
    </w:p>
    <w:p w14:paraId="6D8300F5" w14:textId="77777777" w:rsidR="00246C79" w:rsidRDefault="00246C79" w:rsidP="00246C79">
      <w:pPr>
        <w:ind w:left="720"/>
      </w:pPr>
      <w:r>
        <w:t>Variables, Functions, and Scopes</w:t>
      </w:r>
    </w:p>
    <w:p w14:paraId="55C8A66C" w14:textId="77777777" w:rsidR="00246C79" w:rsidRDefault="00246C79" w:rsidP="00246C79">
      <w:pPr>
        <w:ind w:left="720"/>
      </w:pPr>
      <w:r>
        <w:t>Data Types in JavaScript</w:t>
      </w:r>
    </w:p>
    <w:p w14:paraId="0DA55AF9" w14:textId="77777777" w:rsidR="00246C79" w:rsidRDefault="00246C79" w:rsidP="00246C79">
      <w:pPr>
        <w:ind w:left="720"/>
      </w:pPr>
      <w:r>
        <w:t>Math, Number, and Boolean Objects</w:t>
      </w:r>
    </w:p>
    <w:p w14:paraId="1B9FBEDA" w14:textId="77777777" w:rsidR="00246C79" w:rsidRDefault="00246C79" w:rsidP="00246C79">
      <w:pPr>
        <w:ind w:left="720"/>
      </w:pPr>
      <w:r>
        <w:t>Functions</w:t>
      </w:r>
    </w:p>
    <w:p w14:paraId="5A69741B" w14:textId="77777777" w:rsidR="00246C79" w:rsidRDefault="00246C79" w:rsidP="00246C79">
      <w:pPr>
        <w:ind w:left="720"/>
      </w:pPr>
      <w:r>
        <w:t>Parameters</w:t>
      </w:r>
    </w:p>
    <w:p w14:paraId="1A981185" w14:textId="77777777" w:rsidR="00246C79" w:rsidRDefault="00246C79" w:rsidP="00246C79">
      <w:pPr>
        <w:ind w:left="720"/>
      </w:pPr>
      <w:r>
        <w:t>return with Functions</w:t>
      </w:r>
    </w:p>
    <w:p w14:paraId="56E4C965" w14:textId="77777777" w:rsidR="00246C79" w:rsidRDefault="00246C79" w:rsidP="00246C79">
      <w:pPr>
        <w:ind w:left="720"/>
      </w:pPr>
      <w:r>
        <w:t>Default Values</w:t>
      </w:r>
    </w:p>
    <w:p w14:paraId="220F1CBB" w14:textId="77777777" w:rsidR="00246C79" w:rsidRDefault="00246C79" w:rsidP="00246C79">
      <w:pPr>
        <w:ind w:left="720"/>
      </w:pPr>
      <w:r>
        <w:t>arguments Object</w:t>
      </w:r>
    </w:p>
    <w:p w14:paraId="38CE0122" w14:textId="77777777" w:rsidR="00246C79" w:rsidRDefault="00246C79" w:rsidP="00246C79">
      <w:pPr>
        <w:ind w:left="720"/>
      </w:pPr>
      <w:r>
        <w:t>Control Structures</w:t>
      </w:r>
    </w:p>
    <w:p w14:paraId="520E4EF7" w14:textId="77777777" w:rsidR="00246C79" w:rsidRDefault="00246C79" w:rsidP="00246C79">
      <w:pPr>
        <w:ind w:left="720"/>
      </w:pPr>
      <w:r>
        <w:t>Exception Handling</w:t>
      </w:r>
    </w:p>
    <w:p w14:paraId="09F83CDD" w14:textId="77777777" w:rsidR="00246C79" w:rsidRDefault="00246C79" w:rsidP="00246C79">
      <w:pPr>
        <w:ind w:left="720"/>
      </w:pPr>
      <w:r>
        <w:t>Conditionals and Loops</w:t>
      </w:r>
    </w:p>
    <w:p w14:paraId="1343A9AD" w14:textId="77777777" w:rsidR="00246C79" w:rsidRDefault="00246C79" w:rsidP="00246C79">
      <w:pPr>
        <w:ind w:left="720"/>
      </w:pPr>
      <w:r>
        <w:t>Expressions and Statements</w:t>
      </w:r>
    </w:p>
    <w:p w14:paraId="25D11EF3" w14:textId="77777777" w:rsidR="00246C79" w:rsidRDefault="00246C79" w:rsidP="00246C79">
      <w:pPr>
        <w:ind w:left="720"/>
      </w:pPr>
      <w:r>
        <w:t>JavaScript Operators</w:t>
      </w:r>
    </w:p>
    <w:p w14:paraId="629D2698" w14:textId="77777777" w:rsidR="00246C79" w:rsidRDefault="00246C79" w:rsidP="00246C79">
      <w:pPr>
        <w:ind w:left="720"/>
      </w:pPr>
      <w:r>
        <w:t>Literals in JavaScript</w:t>
      </w:r>
    </w:p>
    <w:p w14:paraId="41DE78A6" w14:textId="77777777" w:rsidR="00246C79" w:rsidRDefault="00246C79" w:rsidP="00246C79">
      <w:pPr>
        <w:ind w:left="720"/>
      </w:pPr>
      <w:r>
        <w:t>The Array Literal</w:t>
      </w:r>
    </w:p>
    <w:p w14:paraId="0EC75392" w14:textId="77777777" w:rsidR="00246C79" w:rsidRDefault="00246C79" w:rsidP="00246C79">
      <w:pPr>
        <w:ind w:left="720"/>
      </w:pPr>
      <w:r>
        <w:t>The Object Literal</w:t>
      </w:r>
    </w:p>
    <w:p w14:paraId="0FDDC4A9" w14:textId="77777777" w:rsidR="00246C79" w:rsidRDefault="00246C79" w:rsidP="00246C79">
      <w:pPr>
        <w:ind w:left="720"/>
      </w:pPr>
      <w:r>
        <w:t>The String Object</w:t>
      </w:r>
    </w:p>
    <w:p w14:paraId="49CE38D9" w14:textId="77777777" w:rsidR="00246C79" w:rsidRDefault="00246C79" w:rsidP="00246C79">
      <w:pPr>
        <w:ind w:left="720"/>
      </w:pPr>
      <w:r>
        <w:t>The Date Object</w:t>
      </w:r>
    </w:p>
    <w:p w14:paraId="0767B22E" w14:textId="77777777" w:rsidR="00246C79" w:rsidRDefault="00246C79" w:rsidP="00246C79">
      <w:pPr>
        <w:ind w:left="720"/>
      </w:pPr>
      <w:r>
        <w:lastRenderedPageBreak/>
        <w:t>Timings Methods</w:t>
      </w:r>
    </w:p>
    <w:p w14:paraId="302B3DEB" w14:textId="77777777" w:rsidR="00246C79" w:rsidRDefault="00246C79" w:rsidP="00246C79">
      <w:pPr>
        <w:ind w:left="720"/>
      </w:pPr>
      <w:r>
        <w:t>Document Object Reference</w:t>
      </w:r>
    </w:p>
    <w:p w14:paraId="05F3247C" w14:textId="77777777" w:rsidR="00246C79" w:rsidRDefault="00246C79" w:rsidP="00246C79">
      <w:pPr>
        <w:ind w:left="720"/>
      </w:pPr>
      <w:r>
        <w:t>Document Object Model Essentials</w:t>
      </w:r>
    </w:p>
    <w:p w14:paraId="5BCB60CB" w14:textId="77777777" w:rsidR="00246C79" w:rsidRDefault="00246C79" w:rsidP="00246C79">
      <w:pPr>
        <w:ind w:left="720"/>
      </w:pPr>
      <w:r>
        <w:t>Generic HTML Element Objects</w:t>
      </w:r>
    </w:p>
    <w:p w14:paraId="244D2AFB" w14:textId="77777777" w:rsidR="00246C79" w:rsidRDefault="00246C79" w:rsidP="00246C79">
      <w:pPr>
        <w:ind w:left="720"/>
      </w:pPr>
      <w:r>
        <w:t>Location &amp; History Objects</w:t>
      </w:r>
    </w:p>
    <w:p w14:paraId="3F76B3DA" w14:textId="77777777" w:rsidR="00246C79" w:rsidRDefault="00246C79" w:rsidP="00246C79">
      <w:pPr>
        <w:ind w:left="720"/>
      </w:pPr>
      <w:r>
        <w:t>The Document &amp; Body Objects</w:t>
      </w:r>
    </w:p>
    <w:p w14:paraId="47DE95C6" w14:textId="77777777" w:rsidR="00246C79" w:rsidRDefault="00246C79" w:rsidP="00246C79">
      <w:pPr>
        <w:ind w:left="720"/>
      </w:pPr>
      <w:r>
        <w:t>Image Object</w:t>
      </w:r>
    </w:p>
    <w:p w14:paraId="4124B621" w14:textId="77777777" w:rsidR="00246C79" w:rsidRDefault="00246C79" w:rsidP="00246C79">
      <w:pPr>
        <w:ind w:left="720"/>
      </w:pPr>
      <w:r>
        <w:t>Form Object</w:t>
      </w:r>
    </w:p>
    <w:p w14:paraId="386BEABA" w14:textId="77777777" w:rsidR="00246C79" w:rsidRDefault="00246C79" w:rsidP="00246C79">
      <w:pPr>
        <w:ind w:left="720"/>
      </w:pPr>
      <w:r>
        <w:t>Button Object</w:t>
      </w:r>
    </w:p>
    <w:p w14:paraId="1F18BA23" w14:textId="77777777" w:rsidR="00246C79" w:rsidRDefault="00246C79" w:rsidP="00246C79">
      <w:pPr>
        <w:ind w:left="720"/>
      </w:pPr>
      <w:r>
        <w:t>Event Object</w:t>
      </w:r>
    </w:p>
    <w:p w14:paraId="12A99F05" w14:textId="77777777" w:rsidR="00246C79" w:rsidRDefault="00246C79" w:rsidP="00246C79">
      <w:pPr>
        <w:ind w:left="720"/>
      </w:pPr>
      <w:r>
        <w:t>Style Sheet &amp; Style Objects</w:t>
      </w:r>
    </w:p>
    <w:p w14:paraId="10462F2D" w14:textId="77777777" w:rsidR="00246C79" w:rsidRDefault="00246C79" w:rsidP="00246C79">
      <w:pPr>
        <w:ind w:left="720"/>
      </w:pPr>
      <w:r>
        <w:t>Debugging</w:t>
      </w:r>
    </w:p>
    <w:p w14:paraId="6F8C9934" w14:textId="77777777" w:rsidR="00246C79" w:rsidRDefault="00246C79" w:rsidP="00246C79">
      <w:r>
        <w:t>Module 2: Advanced JavaScript</w:t>
      </w:r>
    </w:p>
    <w:p w14:paraId="7FDE4125" w14:textId="77777777" w:rsidR="00246C79" w:rsidRDefault="00246C79" w:rsidP="00246C79">
      <w:pPr>
        <w:ind w:left="720"/>
      </w:pPr>
      <w:r>
        <w:t>Advanced Functions in JavaScript</w:t>
      </w:r>
    </w:p>
    <w:p w14:paraId="0C761FF5" w14:textId="77777777" w:rsidR="00246C79" w:rsidRDefault="00246C79" w:rsidP="00246C79">
      <w:pPr>
        <w:ind w:left="720"/>
      </w:pPr>
      <w:r>
        <w:t>Arrow Function</w:t>
      </w:r>
    </w:p>
    <w:p w14:paraId="2AB4A2B1" w14:textId="77777777" w:rsidR="00246C79" w:rsidRDefault="00246C79" w:rsidP="00246C79">
      <w:pPr>
        <w:ind w:left="720"/>
      </w:pPr>
      <w:r>
        <w:t>Callback Functions</w:t>
      </w:r>
    </w:p>
    <w:p w14:paraId="6ED22BFA" w14:textId="77777777" w:rsidR="00246C79" w:rsidRDefault="00246C79" w:rsidP="00246C79">
      <w:pPr>
        <w:ind w:left="720"/>
      </w:pPr>
      <w:r>
        <w:t>Bind()</w:t>
      </w:r>
    </w:p>
    <w:p w14:paraId="0FEE0132" w14:textId="77777777" w:rsidR="00246C79" w:rsidRDefault="00246C79" w:rsidP="00246C79">
      <w:pPr>
        <w:ind w:left="720"/>
      </w:pPr>
      <w:r>
        <w:t>Currying</w:t>
      </w:r>
    </w:p>
    <w:p w14:paraId="38B099E1" w14:textId="77777777" w:rsidR="00246C79" w:rsidRDefault="00246C79" w:rsidP="00246C79">
      <w:pPr>
        <w:ind w:left="720"/>
      </w:pPr>
      <w:r>
        <w:t>Chaining</w:t>
      </w:r>
    </w:p>
    <w:p w14:paraId="6A0C27D9" w14:textId="77777777" w:rsidR="00246C79" w:rsidRDefault="00246C79" w:rsidP="00246C79">
      <w:pPr>
        <w:ind w:left="720"/>
      </w:pPr>
      <w:r>
        <w:t>Modules of ES6</w:t>
      </w:r>
    </w:p>
    <w:p w14:paraId="6F61AB3D" w14:textId="77777777" w:rsidR="00246C79" w:rsidRDefault="00246C79" w:rsidP="00246C79">
      <w:pPr>
        <w:ind w:left="720"/>
      </w:pPr>
      <w:r>
        <w:t>Typed Array</w:t>
      </w:r>
    </w:p>
    <w:p w14:paraId="10F32339" w14:textId="77777777" w:rsidR="00246C79" w:rsidRDefault="00246C79" w:rsidP="00246C79">
      <w:pPr>
        <w:ind w:left="720"/>
      </w:pPr>
      <w:r>
        <w:t>Set and Map</w:t>
      </w:r>
    </w:p>
    <w:p w14:paraId="5A9AF016" w14:textId="77777777" w:rsidR="00246C79" w:rsidRDefault="00246C79" w:rsidP="00246C79">
      <w:pPr>
        <w:ind w:left="720"/>
      </w:pPr>
      <w:r>
        <w:t>Cookies and Storage</w:t>
      </w:r>
    </w:p>
    <w:p w14:paraId="04F9668B" w14:textId="77777777" w:rsidR="00246C79" w:rsidRDefault="00246C79" w:rsidP="00246C79">
      <w:pPr>
        <w:ind w:left="720"/>
      </w:pPr>
      <w:r>
        <w:t>Important Features</w:t>
      </w:r>
    </w:p>
    <w:p w14:paraId="6EDFA135" w14:textId="77777777" w:rsidR="00246C79" w:rsidRDefault="00246C79" w:rsidP="00246C79">
      <w:pPr>
        <w:ind w:left="720"/>
      </w:pPr>
      <w:r>
        <w:t>Spread Syntax</w:t>
      </w:r>
    </w:p>
    <w:p w14:paraId="14386FBC" w14:textId="77777777" w:rsidR="00246C79" w:rsidRDefault="00246C79" w:rsidP="00246C79">
      <w:pPr>
        <w:ind w:left="720"/>
      </w:pPr>
      <w:r>
        <w:t>Rest Parameters</w:t>
      </w:r>
    </w:p>
    <w:p w14:paraId="54232DFA" w14:textId="77777777" w:rsidR="00246C79" w:rsidRDefault="00246C79" w:rsidP="00246C79">
      <w:pPr>
        <w:ind w:left="720"/>
      </w:pPr>
      <w:r>
        <w:t>Getter and Setter</w:t>
      </w:r>
    </w:p>
    <w:p w14:paraId="64A7AFE0" w14:textId="77777777" w:rsidR="00246C79" w:rsidRDefault="00246C79" w:rsidP="00246C79">
      <w:pPr>
        <w:ind w:left="720"/>
      </w:pPr>
      <w:r>
        <w:t>Ajax</w:t>
      </w:r>
    </w:p>
    <w:p w14:paraId="10131F56" w14:textId="77777777" w:rsidR="00246C79" w:rsidRDefault="00246C79" w:rsidP="00246C79">
      <w:pPr>
        <w:ind w:left="720"/>
      </w:pPr>
      <w:r>
        <w:t>JSON</w:t>
      </w:r>
    </w:p>
    <w:p w14:paraId="48A5DC7D" w14:textId="77777777" w:rsidR="00246C79" w:rsidRDefault="00246C79" w:rsidP="00246C79">
      <w:pPr>
        <w:ind w:left="720"/>
      </w:pPr>
      <w:r>
        <w:t>Object-oriented JavaScript (OOJS)</w:t>
      </w:r>
    </w:p>
    <w:p w14:paraId="1E0894BC" w14:textId="77777777" w:rsidR="00246C79" w:rsidRDefault="00246C79" w:rsidP="00246C79">
      <w:pPr>
        <w:ind w:left="720"/>
      </w:pPr>
      <w:r>
        <w:t>Prototypal Inheritance</w:t>
      </w:r>
    </w:p>
    <w:p w14:paraId="4A3EA44C" w14:textId="77777777" w:rsidR="00246C79" w:rsidRDefault="00246C79" w:rsidP="00246C79">
      <w:pPr>
        <w:ind w:left="720"/>
      </w:pPr>
      <w:r>
        <w:lastRenderedPageBreak/>
        <w:t>Built-in Prototypes</w:t>
      </w:r>
    </w:p>
    <w:p w14:paraId="6031D3B2" w14:textId="77777777" w:rsidR="00246C79" w:rsidRDefault="00246C79" w:rsidP="00246C79">
      <w:pPr>
        <w:ind w:left="720"/>
      </w:pPr>
      <w:r>
        <w:t>Functional Inheritance</w:t>
      </w:r>
    </w:p>
    <w:p w14:paraId="72933691" w14:textId="77777777" w:rsidR="00246C79" w:rsidRDefault="00246C79" w:rsidP="00246C79">
      <w:pPr>
        <w:ind w:left="720"/>
      </w:pPr>
      <w:r>
        <w:t>Closures</w:t>
      </w:r>
    </w:p>
    <w:p w14:paraId="14A14FE4" w14:textId="77777777" w:rsidR="00246C79" w:rsidRDefault="00246C79" w:rsidP="00246C79">
      <w:pPr>
        <w:ind w:left="720"/>
      </w:pPr>
      <w:r>
        <w:t>Class Abstractions</w:t>
      </w:r>
    </w:p>
    <w:p w14:paraId="0B829102" w14:textId="77777777" w:rsidR="00246C79" w:rsidRDefault="00246C79" w:rsidP="00246C79">
      <w:pPr>
        <w:ind w:left="720"/>
      </w:pPr>
      <w:r>
        <w:t>Name-spacing</w:t>
      </w:r>
    </w:p>
    <w:p w14:paraId="2B01AF87" w14:textId="77777777" w:rsidR="00246C79" w:rsidRDefault="00246C79" w:rsidP="00246C79">
      <w:pPr>
        <w:ind w:left="720"/>
      </w:pPr>
      <w:r>
        <w:t>Polymorphism</w:t>
      </w:r>
    </w:p>
    <w:p w14:paraId="7AB7918D" w14:textId="77777777" w:rsidR="00246C79" w:rsidRDefault="00246C79" w:rsidP="00246C79">
      <w:pPr>
        <w:ind w:left="720"/>
      </w:pPr>
      <w:r>
        <w:t>Encapsulation</w:t>
      </w:r>
    </w:p>
    <w:p w14:paraId="6F57C14F" w14:textId="77777777" w:rsidR="00246C79" w:rsidRDefault="00246C79" w:rsidP="00246C79">
      <w:pPr>
        <w:ind w:left="720"/>
      </w:pPr>
      <w:r>
        <w:t>Asynchronous Execution and Timers</w:t>
      </w:r>
    </w:p>
    <w:p w14:paraId="149FF3E8" w14:textId="77777777" w:rsidR="00246C79" w:rsidRDefault="00246C79" w:rsidP="00246C79">
      <w:pPr>
        <w:ind w:left="720"/>
      </w:pPr>
      <w:r>
        <w:t>Promises</w:t>
      </w:r>
    </w:p>
    <w:p w14:paraId="575CB6AA" w14:textId="77777777" w:rsidR="00246C79" w:rsidRDefault="00246C79" w:rsidP="00246C79">
      <w:pPr>
        <w:ind w:left="720"/>
      </w:pPr>
      <w:r>
        <w:t>Await</w:t>
      </w:r>
    </w:p>
    <w:p w14:paraId="1AD8781E" w14:textId="77777777" w:rsidR="00246C79" w:rsidRDefault="00246C79" w:rsidP="00246C79">
      <w:pPr>
        <w:ind w:left="720"/>
      </w:pPr>
      <w:r>
        <w:t>Sync</w:t>
      </w:r>
    </w:p>
    <w:p w14:paraId="7D84E100" w14:textId="77777777" w:rsidR="00246C79" w:rsidRDefault="00246C79" w:rsidP="00246C79">
      <w:pPr>
        <w:ind w:left="720"/>
      </w:pPr>
      <w:r>
        <w:t>JavaScript Design Patterns</w:t>
      </w:r>
    </w:p>
    <w:p w14:paraId="6DB8AF7D" w14:textId="77777777" w:rsidR="00246C79" w:rsidRDefault="00246C79" w:rsidP="00246C79">
      <w:pPr>
        <w:ind w:left="720"/>
      </w:pPr>
      <w:r>
        <w:t>OO Design Patterns</w:t>
      </w:r>
    </w:p>
    <w:p w14:paraId="61313D3A" w14:textId="77777777" w:rsidR="00246C79" w:rsidRDefault="00246C79" w:rsidP="00246C79">
      <w:pPr>
        <w:ind w:left="720"/>
      </w:pPr>
      <w:r>
        <w:t>JavaScript-specific Coding Patterns</w:t>
      </w:r>
    </w:p>
    <w:p w14:paraId="3906CCC9" w14:textId="77777777" w:rsidR="00246C79" w:rsidRDefault="00246C79" w:rsidP="00246C79">
      <w:pPr>
        <w:ind w:left="720"/>
      </w:pPr>
      <w:r>
        <w:t>Singleton Pattern</w:t>
      </w:r>
    </w:p>
    <w:p w14:paraId="54EB1861" w14:textId="77777777" w:rsidR="00246C79" w:rsidRDefault="00246C79" w:rsidP="00246C79">
      <w:pPr>
        <w:ind w:left="720"/>
      </w:pPr>
      <w:r>
        <w:t>Module Pattern</w:t>
      </w:r>
    </w:p>
    <w:p w14:paraId="5A132784" w14:textId="77777777" w:rsidR="00246C79" w:rsidRDefault="00246C79" w:rsidP="00246C79">
      <w:pPr>
        <w:ind w:left="720"/>
      </w:pPr>
      <w:r>
        <w:t>Revealing Module Pattern</w:t>
      </w:r>
    </w:p>
    <w:p w14:paraId="2BDFCA79" w14:textId="77777777" w:rsidR="00246C79" w:rsidRDefault="00246C79" w:rsidP="00246C79">
      <w:pPr>
        <w:ind w:left="720"/>
      </w:pPr>
      <w:r>
        <w:t>Factory Pattern</w:t>
      </w:r>
    </w:p>
    <w:p w14:paraId="43673D6D" w14:textId="77777777" w:rsidR="00246C79" w:rsidRDefault="00246C79" w:rsidP="00246C79">
      <w:pPr>
        <w:ind w:left="720"/>
      </w:pPr>
      <w:r>
        <w:t>Anti-patterns</w:t>
      </w:r>
    </w:p>
    <w:p w14:paraId="6AAC64A6" w14:textId="77777777" w:rsidR="00246C79" w:rsidRDefault="00246C79" w:rsidP="00246C79">
      <w:pPr>
        <w:ind w:left="720"/>
      </w:pPr>
      <w:r>
        <w:t>Object Creation Patterns</w:t>
      </w:r>
    </w:p>
    <w:p w14:paraId="729E1D47" w14:textId="77777777" w:rsidR="00246C79" w:rsidRDefault="00246C79" w:rsidP="00246C79">
      <w:pPr>
        <w:ind w:left="720"/>
      </w:pPr>
      <w:r>
        <w:t>Code Reuse Patterns</w:t>
      </w:r>
    </w:p>
    <w:p w14:paraId="36D618FE" w14:textId="77777777" w:rsidR="00246C79" w:rsidRDefault="00246C79" w:rsidP="00246C79">
      <w:pPr>
        <w:ind w:left="720"/>
      </w:pPr>
      <w:r>
        <w:t>JavaScript Code Compression</w:t>
      </w:r>
    </w:p>
    <w:p w14:paraId="4E8986D7" w14:textId="77777777" w:rsidR="00246C79" w:rsidRDefault="00246C79" w:rsidP="00246C79">
      <w:pPr>
        <w:ind w:left="720"/>
      </w:pPr>
      <w:r>
        <w:t>JavaScript Loading Strategies</w:t>
      </w:r>
    </w:p>
    <w:p w14:paraId="0D06B349" w14:textId="77777777" w:rsidR="00246C79" w:rsidRDefault="00246C79" w:rsidP="00246C79">
      <w:pPr>
        <w:ind w:left="720"/>
      </w:pPr>
      <w:r>
        <w:t>Dependency Management of JavaScript</w:t>
      </w:r>
    </w:p>
    <w:p w14:paraId="5518AE71" w14:textId="77777777" w:rsidR="00246C79" w:rsidRDefault="00246C79" w:rsidP="00246C79">
      <w:pPr>
        <w:ind w:left="720"/>
      </w:pPr>
      <w:r>
        <w:t>JavaScript Security</w:t>
      </w:r>
    </w:p>
    <w:p w14:paraId="047C7B63" w14:textId="2EE9045C" w:rsidR="00246C79" w:rsidRDefault="00246C79" w:rsidP="00246C79">
      <w:pPr>
        <w:ind w:left="720"/>
      </w:pPr>
      <w:r>
        <w:t>Assignments</w:t>
      </w:r>
    </w:p>
    <w:p w14:paraId="3B5F1FF7" w14:textId="3389D053" w:rsidR="00246C79" w:rsidRDefault="00246C79" w:rsidP="006A338A"/>
    <w:p w14:paraId="4909C2D7" w14:textId="4AB546D4" w:rsidR="00A42E98" w:rsidRPr="007E5AAB" w:rsidRDefault="00A42E98" w:rsidP="006A338A">
      <w:pPr>
        <w:rPr>
          <w:b/>
          <w:bCs/>
          <w:color w:val="FF0000"/>
        </w:rPr>
      </w:pPr>
      <w:r w:rsidRPr="007E5AAB">
        <w:rPr>
          <w:b/>
          <w:bCs/>
          <w:color w:val="FF0000"/>
        </w:rPr>
        <w:t>Typescript</w:t>
      </w:r>
    </w:p>
    <w:p w14:paraId="5C3DEDEE" w14:textId="77777777" w:rsidR="008C228F" w:rsidRDefault="008C228F" w:rsidP="008C228F">
      <w:r>
        <w:t>1. Introduction to TypeScript</w:t>
      </w:r>
    </w:p>
    <w:p w14:paraId="4EDDB7F9" w14:textId="77777777" w:rsidR="008C228F" w:rsidRDefault="008C228F" w:rsidP="008C228F"/>
    <w:p w14:paraId="2AE7B69B" w14:textId="77777777" w:rsidR="008C228F" w:rsidRDefault="008C228F" w:rsidP="008C228F">
      <w:pPr>
        <w:ind w:left="720"/>
      </w:pPr>
      <w:r>
        <w:t>• History and Importance of JavaScript</w:t>
      </w:r>
    </w:p>
    <w:p w14:paraId="16552869" w14:textId="77777777" w:rsidR="008C228F" w:rsidRDefault="008C228F" w:rsidP="008C228F">
      <w:pPr>
        <w:ind w:left="720"/>
      </w:pPr>
      <w:r>
        <w:lastRenderedPageBreak/>
        <w:t>• JavaScript Strengths, Weaknesses</w:t>
      </w:r>
    </w:p>
    <w:p w14:paraId="5BFBFE4A" w14:textId="77777777" w:rsidR="008C228F" w:rsidRDefault="008C228F" w:rsidP="008C228F">
      <w:pPr>
        <w:ind w:left="720"/>
      </w:pPr>
      <w:r>
        <w:t>• Limitations of JavaScript</w:t>
      </w:r>
    </w:p>
    <w:p w14:paraId="6D5734EC" w14:textId="77777777" w:rsidR="008C228F" w:rsidRDefault="008C228F" w:rsidP="008C228F">
      <w:pPr>
        <w:ind w:left="720"/>
      </w:pPr>
      <w:r>
        <w:t>• Advantages of TypeScript</w:t>
      </w:r>
    </w:p>
    <w:p w14:paraId="45962BFC" w14:textId="77777777" w:rsidR="008C228F" w:rsidRDefault="008C228F" w:rsidP="008C228F">
      <w:pPr>
        <w:ind w:left="720"/>
      </w:pPr>
      <w:r>
        <w:t>• TypeScript Design Goals</w:t>
      </w:r>
    </w:p>
    <w:p w14:paraId="2D222BE7" w14:textId="77777777" w:rsidR="008C228F" w:rsidRDefault="008C228F" w:rsidP="008C228F">
      <w:pPr>
        <w:ind w:left="720"/>
      </w:pPr>
      <w:r>
        <w:t>• Installing TypeScript</w:t>
      </w:r>
    </w:p>
    <w:p w14:paraId="12FB1017" w14:textId="77777777" w:rsidR="008C228F" w:rsidRDefault="008C228F" w:rsidP="008C228F">
      <w:pPr>
        <w:ind w:left="720"/>
      </w:pPr>
      <w:r>
        <w:t>• Getting Started</w:t>
      </w:r>
    </w:p>
    <w:p w14:paraId="44A50DA9" w14:textId="77777777" w:rsidR="008C228F" w:rsidRDefault="008C228F" w:rsidP="008C228F"/>
    <w:p w14:paraId="0B09D4EE" w14:textId="77777777" w:rsidR="008C228F" w:rsidRDefault="008C228F" w:rsidP="008C228F">
      <w:r>
        <w:t>2. TypeScript Language Basics</w:t>
      </w:r>
    </w:p>
    <w:p w14:paraId="133A5B59" w14:textId="77777777" w:rsidR="008C228F" w:rsidRDefault="008C228F" w:rsidP="008C228F">
      <w:pPr>
        <w:ind w:left="720"/>
      </w:pPr>
      <w:r>
        <w:t>• Declaring Variables</w:t>
      </w:r>
    </w:p>
    <w:p w14:paraId="40CF113E" w14:textId="77777777" w:rsidR="008C228F" w:rsidRDefault="008C228F" w:rsidP="008C228F">
      <w:pPr>
        <w:ind w:left="720"/>
      </w:pPr>
      <w:r>
        <w:t>• Basic Types</w:t>
      </w:r>
    </w:p>
    <w:p w14:paraId="62D53BEE" w14:textId="77777777" w:rsidR="008C228F" w:rsidRDefault="008C228F" w:rsidP="008C228F">
      <w:pPr>
        <w:ind w:left="720"/>
      </w:pPr>
      <w:r>
        <w:t>• Type Annotations</w:t>
      </w:r>
    </w:p>
    <w:p w14:paraId="29691372" w14:textId="77777777" w:rsidR="008C228F" w:rsidRDefault="008C228F" w:rsidP="008C228F">
      <w:pPr>
        <w:ind w:left="720"/>
      </w:pPr>
      <w:r>
        <w:t>• Non-Nullable Types</w:t>
      </w:r>
    </w:p>
    <w:p w14:paraId="3F1BCB2A" w14:textId="77777777" w:rsidR="008C228F" w:rsidRDefault="008C228F" w:rsidP="008C228F">
      <w:pPr>
        <w:ind w:left="720"/>
      </w:pPr>
      <w:r>
        <w:t>• Basic Data Structures</w:t>
      </w:r>
    </w:p>
    <w:p w14:paraId="284DE06D" w14:textId="77777777" w:rsidR="008C228F" w:rsidRDefault="008C228F" w:rsidP="008C228F">
      <w:pPr>
        <w:ind w:left="720"/>
      </w:pPr>
      <w:r>
        <w:t>• Operators</w:t>
      </w:r>
    </w:p>
    <w:p w14:paraId="4EA78B17" w14:textId="77777777" w:rsidR="008C228F" w:rsidRDefault="008C228F" w:rsidP="008C228F">
      <w:pPr>
        <w:ind w:left="720"/>
      </w:pPr>
      <w:r>
        <w:t>• Flow Control Statements</w:t>
      </w:r>
    </w:p>
    <w:p w14:paraId="12E7F19A" w14:textId="77777777" w:rsidR="009F5FC8" w:rsidRDefault="009F5FC8" w:rsidP="008C228F"/>
    <w:p w14:paraId="105A7AA7" w14:textId="2959744C" w:rsidR="008C228F" w:rsidRDefault="009F5FC8" w:rsidP="008C228F">
      <w:r>
        <w:t>3</w:t>
      </w:r>
      <w:r w:rsidR="008C228F">
        <w:t>. TypeScript Type System</w:t>
      </w:r>
    </w:p>
    <w:p w14:paraId="7A200E9D" w14:textId="77777777" w:rsidR="008C228F" w:rsidRDefault="008C228F" w:rsidP="008C228F">
      <w:pPr>
        <w:ind w:left="720"/>
      </w:pPr>
      <w:r>
        <w:t>• Type Compatibility</w:t>
      </w:r>
    </w:p>
    <w:p w14:paraId="3ADD94D9" w14:textId="77777777" w:rsidR="008C228F" w:rsidRDefault="008C228F" w:rsidP="008C228F">
      <w:pPr>
        <w:ind w:left="720"/>
      </w:pPr>
      <w:r>
        <w:t>• Type Inference</w:t>
      </w:r>
    </w:p>
    <w:p w14:paraId="61A40D64" w14:textId="77777777" w:rsidR="008C228F" w:rsidRDefault="008C228F" w:rsidP="008C228F">
      <w:pPr>
        <w:ind w:left="720"/>
      </w:pPr>
      <w:r>
        <w:t>• Access Modifiers</w:t>
      </w:r>
    </w:p>
    <w:p w14:paraId="6DA296E2" w14:textId="77777777" w:rsidR="008C228F" w:rsidRDefault="008C228F" w:rsidP="008C228F">
      <w:pPr>
        <w:ind w:left="720"/>
      </w:pPr>
      <w:r>
        <w:t>• Union Types</w:t>
      </w:r>
    </w:p>
    <w:p w14:paraId="118348FA" w14:textId="77777777" w:rsidR="008C228F" w:rsidRDefault="008C228F" w:rsidP="008C228F">
      <w:pPr>
        <w:ind w:left="720"/>
      </w:pPr>
      <w:r>
        <w:t>• Type Guards</w:t>
      </w:r>
    </w:p>
    <w:p w14:paraId="74934F72" w14:textId="77777777" w:rsidR="008C228F" w:rsidRDefault="008C228F" w:rsidP="008C228F">
      <w:pPr>
        <w:ind w:left="720"/>
      </w:pPr>
      <w:r>
        <w:t>• Intersection Types</w:t>
      </w:r>
    </w:p>
    <w:p w14:paraId="525BC432" w14:textId="77777777" w:rsidR="008C228F" w:rsidRDefault="008C228F" w:rsidP="008C228F">
      <w:pPr>
        <w:ind w:left="720"/>
      </w:pPr>
      <w:r>
        <w:t>• Type Aliases</w:t>
      </w:r>
    </w:p>
    <w:p w14:paraId="25828EB4" w14:textId="77777777" w:rsidR="008C228F" w:rsidRDefault="008C228F" w:rsidP="008C228F">
      <w:pPr>
        <w:ind w:left="720"/>
      </w:pPr>
      <w:r>
        <w:t>• String Literal Types</w:t>
      </w:r>
    </w:p>
    <w:p w14:paraId="1CA94F62" w14:textId="77777777" w:rsidR="008C228F" w:rsidRDefault="008C228F" w:rsidP="008C228F">
      <w:pPr>
        <w:ind w:left="720"/>
      </w:pPr>
      <w:r>
        <w:t>• Polymorphic “this” Types</w:t>
      </w:r>
    </w:p>
    <w:p w14:paraId="26571ABA" w14:textId="77777777" w:rsidR="008C228F" w:rsidRDefault="008C228F" w:rsidP="008C228F"/>
    <w:p w14:paraId="76A906EB" w14:textId="286EAF50" w:rsidR="008C228F" w:rsidRDefault="00E33707" w:rsidP="008C228F">
      <w:r>
        <w:t>3</w:t>
      </w:r>
      <w:r w:rsidR="008C228F">
        <w:t>. Functional Programming</w:t>
      </w:r>
    </w:p>
    <w:p w14:paraId="4D7B4BCC" w14:textId="77777777" w:rsidR="008C228F" w:rsidRDefault="008C228F" w:rsidP="008C228F">
      <w:pPr>
        <w:ind w:left="720"/>
      </w:pPr>
      <w:r>
        <w:t>• Functional Programming</w:t>
      </w:r>
    </w:p>
    <w:p w14:paraId="0E17B6A4" w14:textId="77777777" w:rsidR="008C228F" w:rsidRDefault="008C228F" w:rsidP="008C228F">
      <w:pPr>
        <w:ind w:left="720"/>
      </w:pPr>
      <w:r>
        <w:t>• Named Functions</w:t>
      </w:r>
    </w:p>
    <w:p w14:paraId="3EC669C6" w14:textId="77777777" w:rsidR="008C228F" w:rsidRDefault="008C228F" w:rsidP="008C228F">
      <w:pPr>
        <w:ind w:left="720"/>
      </w:pPr>
      <w:r>
        <w:t>• Arrow Functions</w:t>
      </w:r>
    </w:p>
    <w:p w14:paraId="5CD4B39C" w14:textId="77777777" w:rsidR="008C228F" w:rsidRDefault="008C228F" w:rsidP="008C228F">
      <w:pPr>
        <w:ind w:left="720"/>
      </w:pPr>
      <w:r>
        <w:lastRenderedPageBreak/>
        <w:t>• Function Types</w:t>
      </w:r>
    </w:p>
    <w:p w14:paraId="66FB49FA" w14:textId="77777777" w:rsidR="008C228F" w:rsidRDefault="008C228F" w:rsidP="008C228F">
      <w:pPr>
        <w:ind w:left="720"/>
      </w:pPr>
      <w:r>
        <w:t>• Optional and Default Parameters</w:t>
      </w:r>
    </w:p>
    <w:p w14:paraId="5151E1A6" w14:textId="77777777" w:rsidR="008C228F" w:rsidRDefault="008C228F" w:rsidP="008C228F">
      <w:pPr>
        <w:ind w:left="720"/>
      </w:pPr>
      <w:r>
        <w:t>• Rest Parameters</w:t>
      </w:r>
    </w:p>
    <w:p w14:paraId="4D4A7160" w14:textId="77777777" w:rsidR="008C228F" w:rsidRDefault="008C228F" w:rsidP="008C228F">
      <w:pPr>
        <w:ind w:left="720"/>
      </w:pPr>
      <w:r>
        <w:t>• Function Overloading</w:t>
      </w:r>
    </w:p>
    <w:p w14:paraId="7CE49251" w14:textId="77777777" w:rsidR="008C228F" w:rsidRDefault="008C228F" w:rsidP="008C228F"/>
    <w:p w14:paraId="10F71E0E" w14:textId="6E92E476" w:rsidR="007253CF" w:rsidRDefault="005851FC" w:rsidP="005851FC">
      <w:r>
        <w:t>Day 2</w:t>
      </w:r>
    </w:p>
    <w:p w14:paraId="549DBC7A" w14:textId="77777777" w:rsidR="001A0DD0" w:rsidRPr="007E5AAB" w:rsidRDefault="001A0DD0" w:rsidP="001A0DD0">
      <w:pPr>
        <w:pStyle w:val="Heading2"/>
        <w:rPr>
          <w:b/>
          <w:bCs/>
          <w:color w:val="FF0000"/>
          <w:lang w:val="en"/>
        </w:rPr>
      </w:pPr>
      <w:r w:rsidRPr="007E5AAB">
        <w:rPr>
          <w:b/>
          <w:bCs/>
          <w:color w:val="FF0000"/>
          <w:lang w:val="en"/>
        </w:rPr>
        <w:t>Node.js Training</w:t>
      </w:r>
    </w:p>
    <w:p w14:paraId="42546D1C" w14:textId="77777777" w:rsidR="001A0DD0" w:rsidRDefault="001A0DD0" w:rsidP="001A0DD0">
      <w:pPr>
        <w:rPr>
          <w:lang w:val="en"/>
        </w:rPr>
      </w:pPr>
    </w:p>
    <w:p w14:paraId="35308599" w14:textId="77777777" w:rsidR="001A0DD0" w:rsidRDefault="001A0DD0" w:rsidP="001A0DD0">
      <w:pPr>
        <w:pStyle w:val="Heading2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color w:val="333333"/>
          <w:lang w:val="en"/>
        </w:rPr>
        <w:t>Prerequisites</w:t>
      </w:r>
    </w:p>
    <w:p w14:paraId="21820790" w14:textId="77777777" w:rsidR="001A0DD0" w:rsidRDefault="001A0DD0" w:rsidP="001A0DD0">
      <w:pPr>
        <w:pStyle w:val="NormalWeb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Node.js training attendees should have a thorough knowledge of JavaScript. They should be familiar with web server application design concepts (such as accessing databases and SOA concepts), as well as basic HTML and CSS.</w:t>
      </w:r>
    </w:p>
    <w:p w14:paraId="1468F602" w14:textId="77777777" w:rsidR="001A0DD0" w:rsidRDefault="001A0DD0" w:rsidP="001A0DD0">
      <w:pPr>
        <w:pStyle w:val="Heading2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color w:val="333333"/>
          <w:lang w:val="en"/>
        </w:rPr>
        <w:t>Hands-on/Lecture Ratio</w:t>
      </w:r>
    </w:p>
    <w:p w14:paraId="19B26446" w14:textId="77777777" w:rsidR="001A0DD0" w:rsidRDefault="001A0DD0" w:rsidP="001A0DD0">
      <w:pPr>
        <w:pStyle w:val="NormalWeb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This Node.js training class is 65% hands-on, 35% lecture, with the longest lecture segments lasting for 20 minutes.</w:t>
      </w:r>
    </w:p>
    <w:p w14:paraId="6BBD9816" w14:textId="77777777" w:rsidR="001A0DD0" w:rsidRDefault="001A0DD0" w:rsidP="001A0DD0">
      <w:pPr>
        <w:pStyle w:val="Heading2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color w:val="333333"/>
          <w:lang w:val="en"/>
        </w:rPr>
        <w:t>Node.js Training Objectives</w:t>
      </w:r>
    </w:p>
    <w:p w14:paraId="638068D8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Learn why server-side JavaScript is useful</w:t>
      </w:r>
    </w:p>
    <w:p w14:paraId="50431330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Install Node.js</w:t>
      </w:r>
    </w:p>
    <w:p w14:paraId="384407C8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Learn how Node.js is architected to allow high scalability with asynchronous code</w:t>
      </w:r>
    </w:p>
    <w:p w14:paraId="24EB5A5A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Create basic web applications with Node.js</w:t>
      </w:r>
    </w:p>
    <w:p w14:paraId="73F5E83D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Automate tasks with Gulp</w:t>
      </w:r>
    </w:p>
    <w:p w14:paraId="3BDB592E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Build an HTTP server using the core modules in Node.js</w:t>
      </w:r>
    </w:p>
    <w:p w14:paraId="68F91EA3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Use stream I/O to efficiently serve the web pages</w:t>
      </w:r>
    </w:p>
    <w:p w14:paraId="381946C1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Create modules to organize the server</w:t>
      </w:r>
    </w:p>
    <w:p w14:paraId="3CBC3766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Test the reliability of the application with unit tests</w:t>
      </w:r>
    </w:p>
    <w:p w14:paraId="1BA6235E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Convert the application to an MVC framework using Express</w:t>
      </w:r>
    </w:p>
    <w:p w14:paraId="4FA7826C" w14:textId="77777777" w:rsidR="001A0DD0" w:rsidRDefault="001A0DD0" w:rsidP="001A0D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Interface to a MongoDB database and a web service</w:t>
      </w:r>
    </w:p>
    <w:p w14:paraId="684348B1" w14:textId="77777777" w:rsidR="001A0DD0" w:rsidRDefault="001A0DD0" w:rsidP="001A0DD0">
      <w:pPr>
        <w:pStyle w:val="Heading2"/>
        <w:rPr>
          <w:color w:val="333333"/>
          <w:lang w:val="en"/>
        </w:rPr>
      </w:pPr>
      <w:r>
        <w:rPr>
          <w:color w:val="333333"/>
          <w:lang w:val="en"/>
        </w:rPr>
        <w:t>Node.js Training Outline</w:t>
      </w:r>
    </w:p>
    <w:p w14:paraId="784897DF" w14:textId="77777777" w:rsidR="001A0DD0" w:rsidRDefault="001A0DD0" w:rsidP="001A0DD0">
      <w:pPr>
        <w:rPr>
          <w:lang w:val="en"/>
        </w:rPr>
      </w:pPr>
    </w:p>
    <w:p w14:paraId="0FE8E22F" w14:textId="77777777" w:rsidR="001A0DD0" w:rsidRDefault="001A0DD0" w:rsidP="001A0D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Introduction</w:t>
      </w:r>
    </w:p>
    <w:p w14:paraId="7439CEE2" w14:textId="77777777" w:rsidR="001A0DD0" w:rsidRDefault="001A0DD0" w:rsidP="001A0D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 Foundation </w:t>
      </w:r>
    </w:p>
    <w:p w14:paraId="68C29B93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The Node.js framework</w:t>
      </w:r>
    </w:p>
    <w:p w14:paraId="0CD750C4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Installing Node.js</w:t>
      </w:r>
    </w:p>
    <w:p w14:paraId="3B421412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Using Node.js to execute scripts</w:t>
      </w:r>
    </w:p>
    <w:p w14:paraId="7108B819" w14:textId="77777777" w:rsidR="001A0DD0" w:rsidRDefault="001A0DD0" w:rsidP="001A0D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Node Projects </w:t>
      </w:r>
    </w:p>
    <w:p w14:paraId="768B94CF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The Node Package Manager</w:t>
      </w:r>
    </w:p>
    <w:p w14:paraId="63D8C19B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Creating a project</w:t>
      </w:r>
    </w:p>
    <w:p w14:paraId="0D88539E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The package.json configuration file</w:t>
      </w:r>
    </w:p>
    <w:p w14:paraId="41FC94FD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Global vs. local package installation</w:t>
      </w:r>
    </w:p>
    <w:p w14:paraId="11EC776B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Automating tasks with Gulp.</w:t>
      </w:r>
    </w:p>
    <w:p w14:paraId="37ADFE9E" w14:textId="77777777" w:rsidR="001A0DD0" w:rsidRDefault="001A0DD0" w:rsidP="001A0D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HTTP </w:t>
      </w:r>
    </w:p>
    <w:p w14:paraId="290DB676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lastRenderedPageBreak/>
        <w:t>The HTTP protocol</w:t>
      </w:r>
    </w:p>
    <w:p w14:paraId="0E1D9627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Building an HTTP server</w:t>
      </w:r>
    </w:p>
    <w:p w14:paraId="2015FC02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Rendering a response</w:t>
      </w:r>
    </w:p>
    <w:p w14:paraId="0671A828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Processing query strings</w:t>
      </w:r>
    </w:p>
    <w:p w14:paraId="514CA853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Using Representational State Transfer</w:t>
      </w:r>
    </w:p>
    <w:p w14:paraId="04E24EEC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Configuring TLS</w:t>
      </w:r>
    </w:p>
    <w:p w14:paraId="78FA743F" w14:textId="77777777" w:rsidR="001A0DD0" w:rsidRDefault="001A0DD0" w:rsidP="001A0D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File System </w:t>
      </w:r>
    </w:p>
    <w:p w14:paraId="3B4A7DC9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Synchronous vs. asynchronous I/O</w:t>
      </w:r>
    </w:p>
    <w:p w14:paraId="33C86D40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Path and directory operations</w:t>
      </w:r>
    </w:p>
    <w:p w14:paraId="2B13F2F0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__dirname and __filename</w:t>
      </w:r>
    </w:p>
    <w:p w14:paraId="375BADFD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Asynchronous file reads and writes</w:t>
      </w:r>
    </w:p>
    <w:p w14:paraId="532EA3B7" w14:textId="77777777" w:rsidR="001A0DD0" w:rsidRDefault="001A0DD0" w:rsidP="001A0D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Buffers, Streams, and Events </w:t>
      </w:r>
    </w:p>
    <w:p w14:paraId="3F4B9765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Using buffers for binary data</w:t>
      </w:r>
    </w:p>
    <w:p w14:paraId="51FBD774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Flowing vs. non-flowing streams</w:t>
      </w:r>
    </w:p>
    <w:p w14:paraId="45856E35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Streaming I/O from files and other sources</w:t>
      </w:r>
    </w:p>
    <w:p w14:paraId="2AE1C4C4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Processing streams asynchronously</w:t>
      </w:r>
    </w:p>
    <w:p w14:paraId="3246610E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Configuring event handlers</w:t>
      </w:r>
    </w:p>
    <w:p w14:paraId="5106255C" w14:textId="77777777" w:rsidR="001A0DD0" w:rsidRDefault="001A0DD0" w:rsidP="001A0D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Modules and Unit Testing </w:t>
      </w:r>
    </w:p>
    <w:p w14:paraId="73D41B00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Modularization</w:t>
      </w:r>
    </w:p>
    <w:p w14:paraId="2B1CD460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The CommonJS and RequireJS specifications</w:t>
      </w:r>
    </w:p>
    <w:p w14:paraId="0C0C26A4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Defining modules with exports</w:t>
      </w:r>
    </w:p>
    <w:p w14:paraId="49332B28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Modules are singletons</w:t>
      </w:r>
    </w:p>
    <w:p w14:paraId="4B0B859B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Creating a package</w:t>
      </w:r>
    </w:p>
    <w:p w14:paraId="1411709D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Module scope and construction</w:t>
      </w:r>
    </w:p>
    <w:p w14:paraId="7C1A00B0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Unit testing frameworks</w:t>
      </w:r>
    </w:p>
    <w:p w14:paraId="0C994EFC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What to test and how to test it</w:t>
      </w:r>
    </w:p>
    <w:p w14:paraId="7077D483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Building unit tests with Mocha</w:t>
      </w:r>
    </w:p>
    <w:p w14:paraId="4020A3EB" w14:textId="77777777" w:rsidR="001A0DD0" w:rsidRDefault="001A0DD0" w:rsidP="001A0D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Express </w:t>
      </w:r>
    </w:p>
    <w:p w14:paraId="3F3D51CD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The model-view-controller pattern</w:t>
      </w:r>
    </w:p>
    <w:p w14:paraId="2E7800BD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Defining Jade and Handlebars templates</w:t>
      </w:r>
    </w:p>
    <w:p w14:paraId="4CC10F47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Building a front-end controller</w:t>
      </w:r>
    </w:p>
    <w:p w14:paraId="2573EE9C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Defining routes</w:t>
      </w:r>
    </w:p>
    <w:p w14:paraId="6B95AC03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Creating actions</w:t>
      </w:r>
    </w:p>
    <w:p w14:paraId="67F4EB05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Configuring Express to use Handlebars</w:t>
      </w:r>
    </w:p>
    <w:p w14:paraId="39E90971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Using REST</w:t>
      </w:r>
    </w:p>
    <w:p w14:paraId="3C1BF9BC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Reading POST data</w:t>
      </w:r>
    </w:p>
    <w:p w14:paraId="1848784B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Building Handlebars helpers</w:t>
      </w:r>
    </w:p>
    <w:p w14:paraId="2F3B844D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Adding middleware</w:t>
      </w:r>
    </w:p>
    <w:p w14:paraId="194F5A83" w14:textId="77777777" w:rsidR="001A0DD0" w:rsidRDefault="001A0DD0" w:rsidP="001A0D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 xml:space="preserve">Data Sources </w:t>
      </w:r>
    </w:p>
    <w:p w14:paraId="14501395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How Node.js connects to databases</w:t>
      </w:r>
    </w:p>
    <w:p w14:paraId="5F0BF340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RDBMS databases and NoSQL databases</w:t>
      </w:r>
    </w:p>
    <w:p w14:paraId="687FB9F6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Connecting to RDBMS and NoSQL databases</w:t>
      </w:r>
    </w:p>
    <w:p w14:paraId="070DF8CC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Performing CRUD operations</w:t>
      </w:r>
    </w:p>
    <w:p w14:paraId="3E0E6933" w14:textId="77777777" w:rsidR="001A0DD0" w:rsidRDefault="001A0DD0" w:rsidP="001A0DD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Building client requests to web services</w:t>
      </w:r>
    </w:p>
    <w:p w14:paraId="49E6A11E" w14:textId="77777777" w:rsidR="001A0DD0" w:rsidRDefault="001A0DD0" w:rsidP="001A0D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Conclusion</w:t>
      </w:r>
    </w:p>
    <w:p w14:paraId="26424C86" w14:textId="77777777" w:rsidR="001C7D71" w:rsidRDefault="001C7D71" w:rsidP="001A0DD0"/>
    <w:p w14:paraId="05731196" w14:textId="77777777" w:rsidR="001C7D71" w:rsidRDefault="001C7D71" w:rsidP="001A0DD0"/>
    <w:p w14:paraId="16C98D95" w14:textId="77777777" w:rsidR="001C7D71" w:rsidRDefault="001C7D71" w:rsidP="001A0DD0"/>
    <w:p w14:paraId="10A1B091" w14:textId="77777777" w:rsidR="001C7D71" w:rsidRDefault="001C7D71" w:rsidP="001A0DD0"/>
    <w:p w14:paraId="57A11551" w14:textId="4D49507D" w:rsidR="001A0DD0" w:rsidRDefault="001C7D71" w:rsidP="001A0DD0">
      <w:r>
        <w:t>Day 3</w:t>
      </w:r>
    </w:p>
    <w:p w14:paraId="6693EA15" w14:textId="77777777" w:rsidR="001C7D71" w:rsidRDefault="001C7D71" w:rsidP="001A0DD0"/>
    <w:p w14:paraId="2EAA6AD9" w14:textId="50329553" w:rsidR="008C1432" w:rsidRPr="007E5AAB" w:rsidRDefault="00312745" w:rsidP="008C1432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7E5AAB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MobX</w:t>
      </w:r>
    </w:p>
    <w:p w14:paraId="796C5D28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Introduction</w:t>
      </w:r>
    </w:p>
    <w:p w14:paraId="4D3EAEA2" w14:textId="77777777" w:rsidR="00312745" w:rsidRPr="00312745" w:rsidRDefault="00312745" w:rsidP="0031274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MobX vs Redux vs Relay</w:t>
      </w:r>
    </w:p>
    <w:p w14:paraId="78BE544A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Understanding State Management</w:t>
      </w:r>
    </w:p>
    <w:p w14:paraId="38B49A1D" w14:textId="77777777" w:rsidR="00312745" w:rsidRPr="00312745" w:rsidRDefault="00312745" w:rsidP="0031274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How React handles local state</w:t>
      </w:r>
    </w:p>
    <w:p w14:paraId="03890E80" w14:textId="77777777" w:rsidR="00312745" w:rsidRPr="00312745" w:rsidRDefault="00312745" w:rsidP="0031274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How Redux manages state</w:t>
      </w:r>
    </w:p>
    <w:p w14:paraId="3BFDEE50" w14:textId="77777777" w:rsidR="00312745" w:rsidRPr="00312745" w:rsidRDefault="00312745" w:rsidP="0031274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How MobX manages state</w:t>
      </w:r>
    </w:p>
    <w:p w14:paraId="17AC342E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Getting Started</w:t>
      </w:r>
    </w:p>
    <w:p w14:paraId="445A7644" w14:textId="77777777" w:rsidR="00312745" w:rsidRPr="00312745" w:rsidRDefault="00312745" w:rsidP="0031274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Preparing the Development Environment</w:t>
      </w:r>
    </w:p>
    <w:p w14:paraId="5D77F953" w14:textId="77777777" w:rsidR="00312745" w:rsidRPr="00312745" w:rsidRDefault="00312745" w:rsidP="0031274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Installing and Configuring MobX</w:t>
      </w:r>
    </w:p>
    <w:p w14:paraId="5EA4D133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Building an Application</w:t>
      </w:r>
    </w:p>
    <w:p w14:paraId="73FA6884" w14:textId="77777777" w:rsidR="00312745" w:rsidRPr="00312745" w:rsidRDefault="00312745" w:rsidP="0031274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Overview of the component architecture</w:t>
      </w:r>
    </w:p>
    <w:p w14:paraId="68888BBC" w14:textId="77777777" w:rsidR="00312745" w:rsidRPr="00312745" w:rsidRDefault="00312745" w:rsidP="0031274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Creating a React Application (Components, Element, JSX, etc.)</w:t>
      </w:r>
    </w:p>
    <w:p w14:paraId="596587D5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Working with React Component State</w:t>
      </w:r>
    </w:p>
    <w:p w14:paraId="2718DCBC" w14:textId="77777777" w:rsidR="00312745" w:rsidRPr="00312745" w:rsidRDefault="00312745" w:rsidP="00312745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Initializing and updating state</w:t>
      </w:r>
    </w:p>
    <w:p w14:paraId="7FD8D06A" w14:textId="77777777" w:rsidR="00312745" w:rsidRPr="00312745" w:rsidRDefault="00312745" w:rsidP="00312745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Working with forms</w:t>
      </w:r>
    </w:p>
    <w:p w14:paraId="3BC07495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Implementing a MobX Data Store</w:t>
      </w:r>
    </w:p>
    <w:p w14:paraId="61455E8E" w14:textId="77777777" w:rsidR="00312745" w:rsidRPr="00312745" w:rsidRDefault="00312745" w:rsidP="0031274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Setting up the data store</w:t>
      </w:r>
    </w:p>
    <w:p w14:paraId="3D49530A" w14:textId="77777777" w:rsidR="00312745" w:rsidRPr="00312745" w:rsidRDefault="00312745" w:rsidP="0031274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Passing data to components</w:t>
      </w:r>
    </w:p>
    <w:p w14:paraId="41037E39" w14:textId="77777777" w:rsidR="00312745" w:rsidRPr="00312745" w:rsidRDefault="00312745" w:rsidP="0031274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Listing out contents of data store</w:t>
      </w:r>
    </w:p>
    <w:p w14:paraId="3E0E3782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Managing Changes to Data</w:t>
      </w:r>
    </w:p>
    <w:p w14:paraId="42745828" w14:textId="77777777" w:rsidR="00312745" w:rsidRPr="00312745" w:rsidRDefault="00312745" w:rsidP="0031274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Adding data to store</w:t>
      </w:r>
    </w:p>
    <w:p w14:paraId="0466DFE2" w14:textId="77777777" w:rsidR="00312745" w:rsidRPr="00312745" w:rsidRDefault="00312745" w:rsidP="0031274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Notifying React of the change in data state</w:t>
      </w:r>
    </w:p>
    <w:p w14:paraId="79A7A369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Updating the View</w:t>
      </w:r>
    </w:p>
    <w:p w14:paraId="2F34E9D5" w14:textId="77777777" w:rsidR="00312745" w:rsidRPr="00312745" w:rsidRDefault="00312745" w:rsidP="0031274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Declaring observable data</w:t>
      </w:r>
    </w:p>
    <w:p w14:paraId="1BFB5F6E" w14:textId="77777777" w:rsidR="00312745" w:rsidRPr="00312745" w:rsidRDefault="00312745" w:rsidP="0031274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Updating the view</w:t>
      </w:r>
    </w:p>
    <w:p w14:paraId="1588CAA4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Improving DataFlow</w:t>
      </w:r>
    </w:p>
    <w:p w14:paraId="3BD2BA96" w14:textId="77777777" w:rsidR="00312745" w:rsidRPr="00312745" w:rsidRDefault="00312745" w:rsidP="00312745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Modifying state data through actions</w:t>
      </w:r>
    </w:p>
    <w:p w14:paraId="1E4CF17F" w14:textId="77777777" w:rsidR="00312745" w:rsidRPr="00312745" w:rsidRDefault="00312745" w:rsidP="00312745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Calling actions (avoiding unsafe data manipulation)</w:t>
      </w:r>
    </w:p>
    <w:p w14:paraId="08D96949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Working with Computed Values</w:t>
      </w:r>
    </w:p>
    <w:p w14:paraId="17A8C853" w14:textId="77777777" w:rsidR="00312745" w:rsidRPr="00312745" w:rsidRDefault="00312745" w:rsidP="0031274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Perforing calculations on core data</w:t>
      </w:r>
    </w:p>
    <w:p w14:paraId="4119D179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lastRenderedPageBreak/>
        <w:t>Using Advanced Development Tools and Techniques</w:t>
      </w:r>
    </w:p>
    <w:p w14:paraId="1685E713" w14:textId="77777777" w:rsidR="00312745" w:rsidRPr="00312745" w:rsidRDefault="00312745" w:rsidP="0031274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Creating components with ES2017</w:t>
      </w:r>
    </w:p>
    <w:p w14:paraId="29FE8EC2" w14:textId="77777777" w:rsidR="00312745" w:rsidRPr="00312745" w:rsidRDefault="00312745" w:rsidP="0031274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Using Babel for ES2017 and JSX</w:t>
      </w:r>
    </w:p>
    <w:p w14:paraId="25B76D90" w14:textId="77777777" w:rsidR="00312745" w:rsidRPr="00312745" w:rsidRDefault="00312745" w:rsidP="0031274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Using WebPack for React and MobX</w:t>
      </w:r>
    </w:p>
    <w:p w14:paraId="08F2F2ED" w14:textId="77777777" w:rsidR="00312745" w:rsidRPr="00312745" w:rsidRDefault="00312745" w:rsidP="0031274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Performing asynchronous actions with MobX</w:t>
      </w:r>
    </w:p>
    <w:p w14:paraId="6B5E17C1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Testing the Application</w:t>
      </w:r>
    </w:p>
    <w:p w14:paraId="13C24705" w14:textId="77777777" w:rsidR="00312745" w:rsidRPr="00312745" w:rsidRDefault="00312745" w:rsidP="0031274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Creating unit tests for React components</w:t>
      </w:r>
    </w:p>
    <w:p w14:paraId="1F2B40B1" w14:textId="77777777" w:rsidR="00312745" w:rsidRPr="00312745" w:rsidRDefault="00312745" w:rsidP="0031274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Choosing tools and frameworks (Jest, Enzyme, TestUtils, etc.)</w:t>
      </w:r>
    </w:p>
    <w:p w14:paraId="595D90C7" w14:textId="77777777" w:rsidR="00312745" w:rsidRPr="00312745" w:rsidRDefault="00312745" w:rsidP="0031274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Creating unit tests for MobX stores</w:t>
      </w:r>
    </w:p>
    <w:p w14:paraId="75881142" w14:textId="77777777" w:rsidR="00312745" w:rsidRPr="00312745" w:rsidRDefault="00312745" w:rsidP="0031274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Debugging the Application</w:t>
      </w:r>
    </w:p>
    <w:p w14:paraId="000B118F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Deploying the Application</w:t>
      </w:r>
    </w:p>
    <w:p w14:paraId="43AD42BC" w14:textId="77777777" w:rsidR="00312745" w:rsidRPr="00312745" w:rsidRDefault="00312745" w:rsidP="0031274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Tooling and automation</w:t>
      </w:r>
    </w:p>
    <w:p w14:paraId="68E61172" w14:textId="77777777" w:rsidR="00312745" w:rsidRPr="00312745" w:rsidRDefault="00312745" w:rsidP="0031274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Implementing Continuous Integration (CI)</w:t>
      </w:r>
    </w:p>
    <w:p w14:paraId="5D382026" w14:textId="77777777" w:rsidR="00312745" w:rsidRPr="00312745" w:rsidRDefault="00312745" w:rsidP="00312745">
      <w:pPr>
        <w:shd w:val="clear" w:color="auto" w:fill="FFFFFF"/>
        <w:spacing w:before="336" w:after="100" w:afterAutospacing="1" w:line="240" w:lineRule="auto"/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</w:pPr>
      <w:r w:rsidRPr="00312745">
        <w:rPr>
          <w:rFonts w:ascii="Helvetica" w:eastAsia="Times New Roman" w:hAnsi="Helvetica" w:cs="Helvetica"/>
          <w:color w:val="414141"/>
          <w:sz w:val="20"/>
          <w:szCs w:val="20"/>
          <w:lang w:eastAsia="en-IN"/>
        </w:rPr>
        <w:t>Troubleshooting</w:t>
      </w:r>
    </w:p>
    <w:sectPr w:rsidR="00312745" w:rsidRPr="0031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8DE2" w14:textId="77777777" w:rsidR="00D41209" w:rsidRDefault="00D41209" w:rsidP="003C6E53">
      <w:pPr>
        <w:spacing w:after="0" w:line="240" w:lineRule="auto"/>
      </w:pPr>
      <w:r>
        <w:separator/>
      </w:r>
    </w:p>
  </w:endnote>
  <w:endnote w:type="continuationSeparator" w:id="0">
    <w:p w14:paraId="0E54747F" w14:textId="77777777" w:rsidR="00D41209" w:rsidRDefault="00D41209" w:rsidP="003C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EA27" w14:textId="77777777" w:rsidR="00D41209" w:rsidRDefault="00D41209" w:rsidP="003C6E53">
      <w:pPr>
        <w:spacing w:after="0" w:line="240" w:lineRule="auto"/>
      </w:pPr>
      <w:r>
        <w:separator/>
      </w:r>
    </w:p>
  </w:footnote>
  <w:footnote w:type="continuationSeparator" w:id="0">
    <w:p w14:paraId="3F06EAF3" w14:textId="77777777" w:rsidR="00D41209" w:rsidRDefault="00D41209" w:rsidP="003C6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3B72790"/>
    <w:multiLevelType w:val="hybridMultilevel"/>
    <w:tmpl w:val="D51E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2C3796"/>
    <w:multiLevelType w:val="multilevel"/>
    <w:tmpl w:val="7A6A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E0026B"/>
    <w:multiLevelType w:val="hybridMultilevel"/>
    <w:tmpl w:val="DBA86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37182D"/>
    <w:multiLevelType w:val="multilevel"/>
    <w:tmpl w:val="55C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38078D"/>
    <w:multiLevelType w:val="hybridMultilevel"/>
    <w:tmpl w:val="D988C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741461"/>
    <w:multiLevelType w:val="multilevel"/>
    <w:tmpl w:val="F088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230FF9"/>
    <w:multiLevelType w:val="hybridMultilevel"/>
    <w:tmpl w:val="E2FA2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E963270"/>
    <w:multiLevelType w:val="hybridMultilevel"/>
    <w:tmpl w:val="6A408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9D1833"/>
    <w:multiLevelType w:val="hybridMultilevel"/>
    <w:tmpl w:val="33C8E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F54429"/>
    <w:multiLevelType w:val="multilevel"/>
    <w:tmpl w:val="2D0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C15397"/>
    <w:multiLevelType w:val="hybridMultilevel"/>
    <w:tmpl w:val="2B164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A9D36AB"/>
    <w:multiLevelType w:val="multilevel"/>
    <w:tmpl w:val="FED0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611AD3"/>
    <w:multiLevelType w:val="multilevel"/>
    <w:tmpl w:val="742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E2F6C"/>
    <w:multiLevelType w:val="multilevel"/>
    <w:tmpl w:val="0AD2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5F7E43"/>
    <w:multiLevelType w:val="hybridMultilevel"/>
    <w:tmpl w:val="49C69B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70E7B4C"/>
    <w:multiLevelType w:val="hybridMultilevel"/>
    <w:tmpl w:val="BDBC6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13184C"/>
    <w:multiLevelType w:val="hybridMultilevel"/>
    <w:tmpl w:val="AF807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EF05EA"/>
    <w:multiLevelType w:val="multilevel"/>
    <w:tmpl w:val="39E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E31FCC"/>
    <w:multiLevelType w:val="multilevel"/>
    <w:tmpl w:val="067A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296306"/>
    <w:multiLevelType w:val="hybridMultilevel"/>
    <w:tmpl w:val="42E0F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9D2231"/>
    <w:multiLevelType w:val="hybridMultilevel"/>
    <w:tmpl w:val="F1FCF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1A49E3"/>
    <w:multiLevelType w:val="hybridMultilevel"/>
    <w:tmpl w:val="A30A6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C123FF"/>
    <w:multiLevelType w:val="hybridMultilevel"/>
    <w:tmpl w:val="5A528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04B4BCE"/>
    <w:multiLevelType w:val="hybridMultilevel"/>
    <w:tmpl w:val="DC3ED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0D34F9"/>
    <w:multiLevelType w:val="hybridMultilevel"/>
    <w:tmpl w:val="0764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2B38EB"/>
    <w:multiLevelType w:val="hybridMultilevel"/>
    <w:tmpl w:val="7B969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EE6AB4"/>
    <w:multiLevelType w:val="multilevel"/>
    <w:tmpl w:val="A080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B94BDF"/>
    <w:multiLevelType w:val="hybridMultilevel"/>
    <w:tmpl w:val="BE488A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D517174"/>
    <w:multiLevelType w:val="hybridMultilevel"/>
    <w:tmpl w:val="5E567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FCD2473"/>
    <w:multiLevelType w:val="hybridMultilevel"/>
    <w:tmpl w:val="1DD60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604A8F"/>
    <w:multiLevelType w:val="hybridMultilevel"/>
    <w:tmpl w:val="3BFA3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972F5F"/>
    <w:multiLevelType w:val="multilevel"/>
    <w:tmpl w:val="28B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FD53E9"/>
    <w:multiLevelType w:val="multilevel"/>
    <w:tmpl w:val="CAB0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FD77FF"/>
    <w:multiLevelType w:val="hybridMultilevel"/>
    <w:tmpl w:val="ADEEF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E5A74DE"/>
    <w:multiLevelType w:val="hybridMultilevel"/>
    <w:tmpl w:val="608C6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096F2F"/>
    <w:multiLevelType w:val="multilevel"/>
    <w:tmpl w:val="6CA2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E30C9C"/>
    <w:multiLevelType w:val="hybridMultilevel"/>
    <w:tmpl w:val="E6283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5B5F58"/>
    <w:multiLevelType w:val="multilevel"/>
    <w:tmpl w:val="D9E6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B4363B"/>
    <w:multiLevelType w:val="hybridMultilevel"/>
    <w:tmpl w:val="5D642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FEE5B5B"/>
    <w:multiLevelType w:val="hybridMultilevel"/>
    <w:tmpl w:val="DBF4A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1B7508"/>
    <w:multiLevelType w:val="hybridMultilevel"/>
    <w:tmpl w:val="FACCFB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1412236"/>
    <w:multiLevelType w:val="hybridMultilevel"/>
    <w:tmpl w:val="79A87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FB73B5"/>
    <w:multiLevelType w:val="multilevel"/>
    <w:tmpl w:val="778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1B6028"/>
    <w:multiLevelType w:val="hybridMultilevel"/>
    <w:tmpl w:val="3F5C19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D811684"/>
    <w:multiLevelType w:val="hybridMultilevel"/>
    <w:tmpl w:val="FF82DD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7E0F4ACE"/>
    <w:multiLevelType w:val="hybridMultilevel"/>
    <w:tmpl w:val="1EBC5C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F1A6A06"/>
    <w:multiLevelType w:val="hybridMultilevel"/>
    <w:tmpl w:val="8FECC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39"/>
  </w:num>
  <w:num w:numId="3">
    <w:abstractNumId w:val="61"/>
  </w:num>
  <w:num w:numId="4">
    <w:abstractNumId w:val="62"/>
  </w:num>
  <w:num w:numId="5">
    <w:abstractNumId w:val="60"/>
  </w:num>
  <w:num w:numId="6">
    <w:abstractNumId w:val="44"/>
  </w:num>
  <w:num w:numId="7">
    <w:abstractNumId w:val="31"/>
  </w:num>
  <w:num w:numId="8">
    <w:abstractNumId w:val="21"/>
  </w:num>
  <w:num w:numId="9">
    <w:abstractNumId w:val="38"/>
  </w:num>
  <w:num w:numId="10">
    <w:abstractNumId w:val="42"/>
  </w:num>
  <w:num w:numId="11">
    <w:abstractNumId w:val="56"/>
  </w:num>
  <w:num w:numId="12">
    <w:abstractNumId w:val="25"/>
  </w:num>
  <w:num w:numId="13">
    <w:abstractNumId w:val="46"/>
  </w:num>
  <w:num w:numId="14">
    <w:abstractNumId w:val="55"/>
  </w:num>
  <w:num w:numId="15">
    <w:abstractNumId w:val="49"/>
  </w:num>
  <w:num w:numId="16">
    <w:abstractNumId w:val="20"/>
  </w:num>
  <w:num w:numId="17">
    <w:abstractNumId w:val="37"/>
  </w:num>
  <w:num w:numId="18">
    <w:abstractNumId w:val="36"/>
  </w:num>
  <w:num w:numId="19">
    <w:abstractNumId w:val="47"/>
  </w:num>
  <w:num w:numId="20">
    <w:abstractNumId w:val="45"/>
  </w:num>
  <w:num w:numId="21">
    <w:abstractNumId w:val="53"/>
  </w:num>
  <w:num w:numId="22">
    <w:abstractNumId w:val="58"/>
  </w:num>
  <w:num w:numId="23">
    <w:abstractNumId w:val="27"/>
  </w:num>
  <w:num w:numId="24">
    <w:abstractNumId w:val="63"/>
  </w:num>
  <w:num w:numId="25">
    <w:abstractNumId w:val="51"/>
  </w:num>
  <w:num w:numId="26">
    <w:abstractNumId w:val="50"/>
  </w:num>
  <w:num w:numId="27">
    <w:abstractNumId w:val="24"/>
  </w:num>
  <w:num w:numId="28">
    <w:abstractNumId w:val="23"/>
  </w:num>
  <w:num w:numId="29">
    <w:abstractNumId w:val="32"/>
  </w:num>
  <w:num w:numId="30">
    <w:abstractNumId w:val="33"/>
  </w:num>
  <w:num w:numId="31">
    <w:abstractNumId w:val="41"/>
  </w:num>
  <w:num w:numId="32">
    <w:abstractNumId w:val="40"/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38">
    <w:abstractNumId w:val="4"/>
  </w:num>
  <w:num w:numId="39">
    <w:abstractNumId w:val="5"/>
  </w:num>
  <w:num w:numId="40">
    <w:abstractNumId w:val="6"/>
  </w:num>
  <w:num w:numId="41">
    <w:abstractNumId w:val="7"/>
  </w:num>
  <w:num w:numId="42">
    <w:abstractNumId w:val="8"/>
  </w:num>
  <w:num w:numId="43">
    <w:abstractNumId w:val="9"/>
  </w:num>
  <w:num w:numId="44">
    <w:abstractNumId w:val="10"/>
  </w:num>
  <w:num w:numId="45">
    <w:abstractNumId w:val="11"/>
  </w:num>
  <w:num w:numId="46">
    <w:abstractNumId w:val="12"/>
  </w:num>
  <w:num w:numId="47">
    <w:abstractNumId w:val="13"/>
  </w:num>
  <w:num w:numId="48">
    <w:abstractNumId w:val="14"/>
  </w:num>
  <w:num w:numId="49">
    <w:abstractNumId w:val="15"/>
  </w:num>
  <w:num w:numId="50">
    <w:abstractNumId w:val="16"/>
  </w:num>
  <w:num w:numId="51">
    <w:abstractNumId w:val="28"/>
  </w:num>
  <w:num w:numId="52">
    <w:abstractNumId w:val="26"/>
  </w:num>
  <w:num w:numId="53">
    <w:abstractNumId w:val="48"/>
  </w:num>
  <w:num w:numId="54">
    <w:abstractNumId w:val="18"/>
  </w:num>
  <w:num w:numId="55">
    <w:abstractNumId w:val="52"/>
  </w:num>
  <w:num w:numId="56">
    <w:abstractNumId w:val="43"/>
  </w:num>
  <w:num w:numId="57">
    <w:abstractNumId w:val="54"/>
  </w:num>
  <w:num w:numId="58">
    <w:abstractNumId w:val="30"/>
  </w:num>
  <w:num w:numId="59">
    <w:abstractNumId w:val="35"/>
  </w:num>
  <w:num w:numId="60">
    <w:abstractNumId w:val="34"/>
  </w:num>
  <w:num w:numId="61">
    <w:abstractNumId w:val="59"/>
  </w:num>
  <w:num w:numId="62">
    <w:abstractNumId w:val="22"/>
  </w:num>
  <w:num w:numId="63">
    <w:abstractNumId w:val="29"/>
  </w:num>
  <w:num w:numId="64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D9"/>
    <w:rsid w:val="001541E5"/>
    <w:rsid w:val="001A0DD0"/>
    <w:rsid w:val="001C7D71"/>
    <w:rsid w:val="001E6854"/>
    <w:rsid w:val="002179C8"/>
    <w:rsid w:val="00246C79"/>
    <w:rsid w:val="00312745"/>
    <w:rsid w:val="00346EB8"/>
    <w:rsid w:val="003C6E53"/>
    <w:rsid w:val="003D434D"/>
    <w:rsid w:val="004665E3"/>
    <w:rsid w:val="004F0A23"/>
    <w:rsid w:val="004F71A5"/>
    <w:rsid w:val="00556F11"/>
    <w:rsid w:val="0058499E"/>
    <w:rsid w:val="005851FC"/>
    <w:rsid w:val="00664A3D"/>
    <w:rsid w:val="006A338A"/>
    <w:rsid w:val="007253CF"/>
    <w:rsid w:val="00732681"/>
    <w:rsid w:val="007E5AAB"/>
    <w:rsid w:val="00880FCD"/>
    <w:rsid w:val="008C1432"/>
    <w:rsid w:val="008C228F"/>
    <w:rsid w:val="009F5FC8"/>
    <w:rsid w:val="00A16CD9"/>
    <w:rsid w:val="00A42E98"/>
    <w:rsid w:val="00C027D1"/>
    <w:rsid w:val="00C409F8"/>
    <w:rsid w:val="00C43F32"/>
    <w:rsid w:val="00C44D85"/>
    <w:rsid w:val="00C748FE"/>
    <w:rsid w:val="00C97010"/>
    <w:rsid w:val="00D41209"/>
    <w:rsid w:val="00D60DCA"/>
    <w:rsid w:val="00D868BC"/>
    <w:rsid w:val="00DF640C"/>
    <w:rsid w:val="00E33707"/>
    <w:rsid w:val="00E64CF0"/>
    <w:rsid w:val="00EE06F4"/>
    <w:rsid w:val="00F2229C"/>
    <w:rsid w:val="00FA2F98"/>
    <w:rsid w:val="00FE3358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648E"/>
  <w15:chartTrackingRefBased/>
  <w15:docId w15:val="{CE346601-CA33-4B28-B1AE-803ABA7F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3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A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C6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E53"/>
  </w:style>
  <w:style w:type="paragraph" w:styleId="Footer">
    <w:name w:val="footer"/>
    <w:basedOn w:val="Normal"/>
    <w:link w:val="FooterChar"/>
    <w:uiPriority w:val="99"/>
    <w:unhideWhenUsed/>
    <w:rsid w:val="003C6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6092"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209"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301"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385"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319"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3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7177"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6894"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011"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343"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032">
          <w:marLeft w:val="48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791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15</cp:revision>
  <dcterms:created xsi:type="dcterms:W3CDTF">2021-08-05T17:03:00Z</dcterms:created>
  <dcterms:modified xsi:type="dcterms:W3CDTF">2021-08-08T17:23:00Z</dcterms:modified>
</cp:coreProperties>
</file>